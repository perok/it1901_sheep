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Test-id: </w:t>
      </w:r>
      <w:r w:rsidR="007C7681">
        <w:rPr>
          <w:sz w:val="36"/>
          <w:szCs w:val="36"/>
          <w:u w:val="single"/>
        </w:rPr>
        <w:t>C-</w:t>
      </w:r>
      <w:r>
        <w:rPr>
          <w:sz w:val="36"/>
          <w:szCs w:val="36"/>
          <w:u w:val="single"/>
        </w:rPr>
        <w:t>001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teste innlogging. Innlogging med brukernavn og passord skal fungere, og feilmelding ska</w:t>
      </w:r>
      <w:r w:rsidR="00F73303">
        <w:t>l</w:t>
      </w:r>
      <w:r>
        <w:t xml:space="preserve"> gis ved feil brukernavn eller passord.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Vi prøver flere kombinasjoner av brukernavn og passord der noen ligger i databasen og noen som ikke eksisterer.</w:t>
      </w:r>
      <w:r w:rsidR="00F73303">
        <w:t xml:space="preserve"> Vi prøver også med tomme brukernavn og passord for å sjekke at alt fungerer.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Dersom systemet logger inn for de brukerne som eksisterer, og gir feilmelding på de som ikke ligger i databasen eller der passord er feil regnes testen som godkjent.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1"/>
        </w:numPr>
      </w:pPr>
      <w:r>
        <w:t>En bruker som ikke eksisterer kan logge inn i systemet.</w:t>
      </w:r>
    </w:p>
    <w:p w:rsidR="00FE5CD7" w:rsidRDefault="00FE5CD7" w:rsidP="00FE5CD7">
      <w:pPr>
        <w:numPr>
          <w:ilvl w:val="0"/>
          <w:numId w:val="1"/>
        </w:numPr>
      </w:pPr>
      <w:r>
        <w:t>En bruker kan logge inn med feil eller manglende passord.</w:t>
      </w:r>
    </w:p>
    <w:p w:rsidR="00F73303" w:rsidRDefault="00F73303" w:rsidP="00FE5CD7">
      <w:pPr>
        <w:numPr>
          <w:ilvl w:val="0"/>
          <w:numId w:val="1"/>
        </w:numPr>
      </w:pPr>
      <w:r>
        <w:t xml:space="preserve">En bruker med riktige parametere får ikke logget </w:t>
      </w:r>
      <w:proofErr w:type="spellStart"/>
      <w:r>
        <w:t>itt</w:t>
      </w:r>
      <w:proofErr w:type="spellEnd"/>
      <w:r>
        <w:t>.</w:t>
      </w:r>
    </w:p>
    <w:p w:rsidR="00FE5CD7" w:rsidRDefault="00FE5CD7" w:rsidP="00FE5CD7">
      <w:pPr>
        <w:numPr>
          <w:ilvl w:val="0"/>
          <w:numId w:val="1"/>
        </w:numPr>
      </w:pPr>
      <w:r>
        <w:t>Kobling mot serveren feiler.</w:t>
      </w:r>
    </w:p>
    <w:p w:rsidR="00FE5CD7" w:rsidRDefault="00FE5CD7" w:rsidP="00FE5CD7">
      <w:r>
        <w:t>Når eventuelle feil er rettet kjøres hele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2"/>
        </w:numPr>
      </w:pPr>
      <w:r>
        <w:t xml:space="preserve">Maskinen må være tilkoblet </w:t>
      </w:r>
      <w:r w:rsidR="00AD208E">
        <w:t>internett.</w:t>
      </w:r>
    </w:p>
    <w:p w:rsidR="00FE5CD7" w:rsidRDefault="00FE5CD7" w:rsidP="00FE5CD7">
      <w:pPr>
        <w:numPr>
          <w:ilvl w:val="0"/>
          <w:numId w:val="2"/>
        </w:numPr>
      </w:pPr>
      <w:r>
        <w:t>Av program</w:t>
      </w:r>
      <w:r w:rsidR="00AD208E">
        <w:t>vare kreves det at klienten er riktig installert, og alle systemkrav i kravdokumentet er oppfylt.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</w:t>
      </w:r>
      <w:r w:rsidR="00414696">
        <w:t>.</w:t>
      </w:r>
      <w:r>
        <w:t xml:space="preserve"> 10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3"/>
        </w:numPr>
      </w:pPr>
      <w:r>
        <w:t>Maskinvarefeil</w:t>
      </w:r>
    </w:p>
    <w:p w:rsidR="00FE5CD7" w:rsidRDefault="00FE5CD7" w:rsidP="00FE5CD7">
      <w:pPr>
        <w:numPr>
          <w:ilvl w:val="1"/>
          <w:numId w:val="3"/>
        </w:numPr>
      </w:pPr>
      <w:r>
        <w:t>Svært lav.</w:t>
      </w:r>
    </w:p>
    <w:p w:rsidR="00FE5CD7" w:rsidRDefault="00FE5CD7" w:rsidP="00FE5CD7">
      <w:pPr>
        <w:numPr>
          <w:ilvl w:val="1"/>
          <w:numId w:val="3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3"/>
        </w:numPr>
      </w:pPr>
      <w:r>
        <w:t>Avbrudd i tilkoblingen</w:t>
      </w:r>
    </w:p>
    <w:p w:rsidR="00FE5CD7" w:rsidRDefault="00FE5CD7" w:rsidP="00FE5CD7">
      <w:pPr>
        <w:numPr>
          <w:ilvl w:val="1"/>
          <w:numId w:val="3"/>
        </w:numPr>
      </w:pPr>
      <w:r>
        <w:t>Middels</w:t>
      </w:r>
    </w:p>
    <w:p w:rsidR="00FE5CD7" w:rsidRDefault="00FE5CD7" w:rsidP="00FE5CD7">
      <w:pPr>
        <w:numPr>
          <w:ilvl w:val="1"/>
          <w:numId w:val="3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lastRenderedPageBreak/>
        <w:t xml:space="preserve">Test-id: </w:t>
      </w:r>
      <w:r w:rsidR="007C7681">
        <w:rPr>
          <w:sz w:val="36"/>
          <w:szCs w:val="36"/>
          <w:u w:val="single"/>
        </w:rPr>
        <w:t>C-</w:t>
      </w:r>
      <w:r>
        <w:rPr>
          <w:sz w:val="36"/>
          <w:szCs w:val="36"/>
          <w:u w:val="single"/>
        </w:rPr>
        <w:t>002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legge inn avtaler i systemet med alle attributter.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Vi oppretter flere avtaler i systemet med gyldig og ugyldige data. Eksempel på ugyldig data er at slutt-tidspunktet er før start-tidspunktet.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 xml:space="preserve">Avtalene med gyldige data legges inn i databasen. Ugyldige avtaler returnerer feilmelding uten å opprette noe i databasen.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4"/>
        </w:numPr>
      </w:pPr>
      <w:r>
        <w:t>Ugyldige tidspunkt oppretter en avtale.</w:t>
      </w:r>
    </w:p>
    <w:p w:rsidR="00FE5CD7" w:rsidRDefault="00FE5CD7" w:rsidP="00FE5CD7">
      <w:pPr>
        <w:numPr>
          <w:ilvl w:val="0"/>
          <w:numId w:val="4"/>
        </w:numPr>
      </w:pPr>
      <w:r>
        <w:t>Ugyldige avtaler gir ikke feilmelding.</w:t>
      </w:r>
    </w:p>
    <w:p w:rsidR="00FE5CD7" w:rsidRDefault="00FE5CD7" w:rsidP="00FE5CD7">
      <w:pPr>
        <w:numPr>
          <w:ilvl w:val="0"/>
          <w:numId w:val="4"/>
        </w:numPr>
      </w:pPr>
      <w:r>
        <w:t>Avtaler skrives ikke til databasen og ingen feilmelding returneres.</w:t>
      </w:r>
    </w:p>
    <w:p w:rsidR="00FE5CD7" w:rsidRDefault="00FE5CD7" w:rsidP="00FE5CD7">
      <w:r>
        <w:t>Når eventuelle feil er rettet kjøres hele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5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5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5"/>
        </w:numPr>
      </w:pPr>
      <w:r>
        <w:t>En bruker må være logget inn.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 xml:space="preserve">Vi antar at testene vil ta </w:t>
      </w:r>
      <w:proofErr w:type="spellStart"/>
      <w:r>
        <w:t>ca</w:t>
      </w:r>
      <w:proofErr w:type="spellEnd"/>
      <w:r>
        <w:t xml:space="preserve"> 15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6"/>
        </w:numPr>
      </w:pPr>
      <w:r>
        <w:t>Maskinvarefeil</w:t>
      </w:r>
    </w:p>
    <w:p w:rsidR="00FE5CD7" w:rsidRDefault="00FE5CD7" w:rsidP="00FE5CD7">
      <w:pPr>
        <w:numPr>
          <w:ilvl w:val="1"/>
          <w:numId w:val="6"/>
        </w:numPr>
      </w:pPr>
      <w:r>
        <w:t>Svært lav.</w:t>
      </w:r>
    </w:p>
    <w:p w:rsidR="00FE5CD7" w:rsidRDefault="00FE5CD7" w:rsidP="00FE5CD7">
      <w:pPr>
        <w:numPr>
          <w:ilvl w:val="1"/>
          <w:numId w:val="6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6"/>
        </w:numPr>
      </w:pPr>
      <w:r>
        <w:t>Avbrudd i tilkoblingen</w:t>
      </w:r>
    </w:p>
    <w:p w:rsidR="00FE5CD7" w:rsidRDefault="00FE5CD7" w:rsidP="00FE5CD7">
      <w:pPr>
        <w:numPr>
          <w:ilvl w:val="1"/>
          <w:numId w:val="6"/>
        </w:numPr>
      </w:pPr>
      <w:r>
        <w:t>Middels</w:t>
      </w:r>
    </w:p>
    <w:p w:rsidR="00FE5CD7" w:rsidRDefault="00FE5CD7" w:rsidP="00FE5CD7">
      <w:pPr>
        <w:numPr>
          <w:ilvl w:val="1"/>
          <w:numId w:val="6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Test-id: </w:t>
      </w:r>
      <w:r w:rsidR="007C7681">
        <w:rPr>
          <w:sz w:val="36"/>
          <w:szCs w:val="36"/>
          <w:u w:val="single"/>
        </w:rPr>
        <w:t>C-</w:t>
      </w:r>
      <w:r>
        <w:rPr>
          <w:sz w:val="36"/>
          <w:szCs w:val="36"/>
          <w:u w:val="single"/>
        </w:rPr>
        <w:t>003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slette avtaler fra kalenderen.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Vi prøver å slette avtaler som ligger i kalenderen til den aktuelle brukeren. Prøver også å slette avtaler som brukeren ikke skal ha tilgang til.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 xml:space="preserve">Slettingen skal gjennomføres med fjerning av avtalen fra databasen og en melding til brukeren om at avtalen er slettet.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7"/>
        </w:numPr>
      </w:pPr>
      <w:r>
        <w:t>Avtalen slettes uten melding til bruker.</w:t>
      </w:r>
    </w:p>
    <w:p w:rsidR="00FE5CD7" w:rsidRDefault="00FE5CD7" w:rsidP="00FE5CD7">
      <w:pPr>
        <w:numPr>
          <w:ilvl w:val="0"/>
          <w:numId w:val="7"/>
        </w:numPr>
      </w:pPr>
      <w:r>
        <w:t>Avtalen slettes ikke.</w:t>
      </w:r>
    </w:p>
    <w:p w:rsidR="00FE5CD7" w:rsidRDefault="00FE5CD7" w:rsidP="00FE5CD7">
      <w:pPr>
        <w:numPr>
          <w:ilvl w:val="0"/>
          <w:numId w:val="7"/>
        </w:numPr>
      </w:pPr>
      <w:r>
        <w:t>Brukeren får slettet en avtale han ikke skal ha tilgang til.</w:t>
      </w:r>
    </w:p>
    <w:p w:rsidR="00FE5CD7" w:rsidRDefault="00FE5CD7" w:rsidP="00FE5CD7">
      <w:pPr>
        <w:numPr>
          <w:ilvl w:val="0"/>
          <w:numId w:val="7"/>
        </w:numPr>
      </w:pPr>
      <w:r>
        <w:t>Bruker får melding om sletting, men avtalen ligger i databasen.</w:t>
      </w:r>
    </w:p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8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8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8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8"/>
        </w:numPr>
      </w:pPr>
      <w:r>
        <w:t>Flere avtaler må være opprettet i databasen.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25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9"/>
        </w:numPr>
      </w:pPr>
      <w:r>
        <w:t>Maskinvarefeil</w:t>
      </w:r>
    </w:p>
    <w:p w:rsidR="00FE5CD7" w:rsidRDefault="00FE5CD7" w:rsidP="00FE5CD7">
      <w:pPr>
        <w:numPr>
          <w:ilvl w:val="1"/>
          <w:numId w:val="9"/>
        </w:numPr>
      </w:pPr>
      <w:r>
        <w:t>Svært lav.</w:t>
      </w:r>
    </w:p>
    <w:p w:rsidR="00FE5CD7" w:rsidRDefault="00FE5CD7" w:rsidP="00FE5CD7">
      <w:pPr>
        <w:numPr>
          <w:ilvl w:val="1"/>
          <w:numId w:val="9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9"/>
        </w:numPr>
      </w:pPr>
      <w:r>
        <w:t>Avbrudd i tilkoblingen</w:t>
      </w:r>
    </w:p>
    <w:p w:rsidR="00FE5CD7" w:rsidRDefault="00FE5CD7" w:rsidP="00FE5CD7">
      <w:pPr>
        <w:numPr>
          <w:ilvl w:val="1"/>
          <w:numId w:val="9"/>
        </w:numPr>
      </w:pPr>
      <w:r>
        <w:t>Middels</w:t>
      </w:r>
    </w:p>
    <w:p w:rsidR="00FE5CD7" w:rsidRDefault="00FE5CD7" w:rsidP="00FE5CD7">
      <w:pPr>
        <w:numPr>
          <w:ilvl w:val="1"/>
          <w:numId w:val="9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Test-id: </w:t>
      </w:r>
      <w:r w:rsidR="007C7681">
        <w:rPr>
          <w:sz w:val="36"/>
          <w:szCs w:val="36"/>
          <w:u w:val="single"/>
        </w:rPr>
        <w:t>C-</w:t>
      </w:r>
      <w:r>
        <w:rPr>
          <w:sz w:val="36"/>
          <w:szCs w:val="36"/>
          <w:u w:val="single"/>
        </w:rPr>
        <w:t>004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i denne testen endre attributtene til avtaler som ligger i databasen.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Vi skal endre attributtene til avtaler tilhører den aktuelle brukeren.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 xml:space="preserve">Alle data skal kunne endres, gitt at de nye verdiene er gyldige og at brukeren har tilgang til avtalen. </w:t>
      </w:r>
    </w:p>
    <w:p w:rsidR="00FE5CD7" w:rsidRDefault="00FE5CD7" w:rsidP="00FE5CD7">
      <w:r>
        <w:t>Databasen oppdateres med nye data.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10"/>
        </w:numPr>
      </w:pPr>
      <w:r>
        <w:t>Bruker kan endre en avtale han ikke skal ha tilgang til.</w:t>
      </w:r>
    </w:p>
    <w:p w:rsidR="00FE5CD7" w:rsidRDefault="00FE5CD7" w:rsidP="00FE5CD7">
      <w:pPr>
        <w:numPr>
          <w:ilvl w:val="0"/>
          <w:numId w:val="10"/>
        </w:numPr>
      </w:pPr>
      <w:r>
        <w:t>Feilmelding returneres ikke ved ugyldige data.</w:t>
      </w:r>
    </w:p>
    <w:p w:rsidR="00FE5CD7" w:rsidRDefault="00FE5CD7" w:rsidP="00FE5CD7">
      <w:pPr>
        <w:numPr>
          <w:ilvl w:val="0"/>
          <w:numId w:val="10"/>
        </w:numPr>
      </w:pPr>
      <w:r>
        <w:t>Ugyldige data tillates i endringen.</w:t>
      </w:r>
    </w:p>
    <w:p w:rsidR="00FE5CD7" w:rsidRDefault="00FE5CD7" w:rsidP="00FE5CD7">
      <w:pPr>
        <w:numPr>
          <w:ilvl w:val="0"/>
          <w:numId w:val="10"/>
        </w:numPr>
      </w:pPr>
      <w:r>
        <w:t>Endringen utføres ikke i databasen.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11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11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11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11"/>
        </w:numPr>
      </w:pPr>
      <w:r>
        <w:t>Flere avtaler må være opprettet i databasen.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25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12"/>
        </w:numPr>
      </w:pPr>
      <w:r>
        <w:t>Maskinvarefeil</w:t>
      </w:r>
    </w:p>
    <w:p w:rsidR="00FE5CD7" w:rsidRDefault="00FE5CD7" w:rsidP="00FE5CD7">
      <w:pPr>
        <w:numPr>
          <w:ilvl w:val="1"/>
          <w:numId w:val="12"/>
        </w:numPr>
      </w:pPr>
      <w:r>
        <w:t>Svært lav.</w:t>
      </w:r>
    </w:p>
    <w:p w:rsidR="00FE5CD7" w:rsidRDefault="00FE5CD7" w:rsidP="00FE5CD7">
      <w:pPr>
        <w:numPr>
          <w:ilvl w:val="1"/>
          <w:numId w:val="12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12"/>
        </w:numPr>
      </w:pPr>
      <w:r>
        <w:t>Avbrudd i tilkoblingen</w:t>
      </w:r>
    </w:p>
    <w:p w:rsidR="00FE5CD7" w:rsidRDefault="00FE5CD7" w:rsidP="00FE5CD7">
      <w:pPr>
        <w:numPr>
          <w:ilvl w:val="1"/>
          <w:numId w:val="12"/>
        </w:numPr>
      </w:pPr>
      <w:r>
        <w:lastRenderedPageBreak/>
        <w:t>Middels</w:t>
      </w:r>
    </w:p>
    <w:p w:rsidR="00FE5CD7" w:rsidRDefault="00FE5CD7" w:rsidP="00FE5CD7">
      <w:pPr>
        <w:numPr>
          <w:ilvl w:val="1"/>
          <w:numId w:val="12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ind w:right="-1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005</w:t>
      </w:r>
    </w:p>
    <w:p w:rsidR="00FE5CD7" w:rsidRDefault="00FE5CD7" w:rsidP="00FE5CD7">
      <w:pPr>
        <w:ind w:right="-120"/>
        <w:rPr>
          <w:sz w:val="28"/>
          <w:szCs w:val="28"/>
        </w:rPr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pPr>
        <w:ind w:right="-120"/>
      </w:pPr>
      <w:r>
        <w:t>Vi skal teste funksjonene som lar en bruker kalle inn til møte.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pPr>
        <w:ind w:right="-120"/>
      </w:pPr>
      <w:r>
        <w:t xml:space="preserve">Vi skal opprette et møte, og deretter kalle inn personer fra forskjellige bedrifter til møtet. 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pPr>
        <w:ind w:right="-120"/>
      </w:pPr>
      <w:r>
        <w:t xml:space="preserve">Møtet må opprettes i databasen. Dataene for møtet må være gyldige for at det skal opprettes. Dersom det gis ugyldige data, returneres en feilmelding. Alle </w:t>
      </w:r>
      <w:proofErr w:type="gramStart"/>
      <w:r>
        <w:t>deltakeren</w:t>
      </w:r>
      <w:proofErr w:type="gramEnd"/>
      <w:r>
        <w:t xml:space="preserve"> må motta invitasjonen, og ha mulighet til å se møtet. Databasen må ikke oppdateres dersom en feil oppstår. Alle deltakerne inkludert møteleder må se møtet som en avtale i kalenderen.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13"/>
        </w:numPr>
        <w:ind w:left="0" w:right="-120" w:firstLine="0"/>
      </w:pPr>
      <w:r>
        <w:t>Møtet blir ikke opprettet.</w:t>
      </w:r>
    </w:p>
    <w:p w:rsidR="00FE5CD7" w:rsidRDefault="00FE5CD7" w:rsidP="00FE5CD7">
      <w:pPr>
        <w:numPr>
          <w:ilvl w:val="0"/>
          <w:numId w:val="13"/>
        </w:numPr>
        <w:ind w:left="0" w:right="-120" w:firstLine="0"/>
      </w:pPr>
      <w:r>
        <w:t>Deltakerne mottar ikke invitasjon.</w:t>
      </w:r>
    </w:p>
    <w:p w:rsidR="00FE5CD7" w:rsidRDefault="00FE5CD7" w:rsidP="00FE5CD7">
      <w:pPr>
        <w:numPr>
          <w:ilvl w:val="0"/>
          <w:numId w:val="13"/>
        </w:numPr>
        <w:ind w:left="0" w:right="-120" w:firstLine="0"/>
      </w:pPr>
      <w:r>
        <w:t xml:space="preserve">Data er ugyldige. </w:t>
      </w:r>
    </w:p>
    <w:p w:rsidR="00FE5CD7" w:rsidRDefault="00FE5CD7" w:rsidP="00FE5CD7">
      <w:pPr>
        <w:numPr>
          <w:ilvl w:val="0"/>
          <w:numId w:val="13"/>
        </w:numPr>
        <w:ind w:left="0" w:right="-120" w:firstLine="0"/>
      </w:pPr>
      <w:r>
        <w:t>Møtet er ikke synlig for deltakerne.</w:t>
      </w:r>
    </w:p>
    <w:p w:rsidR="00FE5CD7" w:rsidRDefault="00FE5CD7" w:rsidP="00FE5CD7">
      <w:pPr>
        <w:numPr>
          <w:ilvl w:val="0"/>
          <w:numId w:val="13"/>
        </w:numPr>
        <w:ind w:left="0" w:right="-120" w:firstLine="0"/>
      </w:pPr>
      <w:r>
        <w:t>Møtelederen mottar invitasjon.</w:t>
      </w:r>
    </w:p>
    <w:p w:rsidR="00FE5CD7" w:rsidRDefault="00FE5CD7" w:rsidP="00FE5CD7">
      <w:pPr>
        <w:numPr>
          <w:ilvl w:val="0"/>
          <w:numId w:val="13"/>
        </w:numPr>
        <w:ind w:left="0" w:right="-120" w:firstLine="0"/>
      </w:pPr>
      <w:r>
        <w:t>Møtet oppføres ikke i møtelederens kalender.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</w:pPr>
      <w:r>
        <w:t>Når eventuelle feil er rettet kjøres hele eller deler av testen på nytt.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pPr>
        <w:ind w:right="-120"/>
      </w:pPr>
      <w:r>
        <w:t>Etter testen er gjennomført leveres logg og resultatoversikt til utviklerne for eventuell retting av feil.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pPr>
        <w:ind w:right="-120"/>
      </w:pPr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14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14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14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14"/>
        </w:numPr>
      </w:pPr>
      <w:r>
        <w:t>Flere avtaler må være opprettet i databasen.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pPr>
        <w:ind w:right="-120"/>
      </w:pPr>
      <w:r>
        <w:t>Vi antar at testene vil ta ca. 30 minutter, og vil kreve bruk av en pc.</w:t>
      </w:r>
    </w:p>
    <w:p w:rsidR="00FE5CD7" w:rsidRDefault="00FE5CD7" w:rsidP="00FE5CD7">
      <w:pPr>
        <w:ind w:right="-120"/>
      </w:pPr>
    </w:p>
    <w:p w:rsidR="00FE5CD7" w:rsidRDefault="00FE5CD7" w:rsidP="00FE5CD7">
      <w:pPr>
        <w:ind w:right="-120"/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15"/>
        </w:numPr>
      </w:pPr>
      <w:r>
        <w:t>Maskinvarefeil</w:t>
      </w:r>
    </w:p>
    <w:p w:rsidR="00FE5CD7" w:rsidRDefault="00FE5CD7" w:rsidP="00FE5CD7">
      <w:pPr>
        <w:numPr>
          <w:ilvl w:val="1"/>
          <w:numId w:val="15"/>
        </w:numPr>
      </w:pPr>
      <w:r>
        <w:t>Svært lav.</w:t>
      </w:r>
    </w:p>
    <w:p w:rsidR="00FE5CD7" w:rsidRDefault="00FE5CD7" w:rsidP="00FE5CD7">
      <w:pPr>
        <w:numPr>
          <w:ilvl w:val="1"/>
          <w:numId w:val="15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15"/>
        </w:numPr>
      </w:pPr>
      <w:r>
        <w:t>Avbrudd i tilkoblingen</w:t>
      </w:r>
    </w:p>
    <w:p w:rsidR="00FE5CD7" w:rsidRDefault="00FE5CD7" w:rsidP="00FE5CD7">
      <w:pPr>
        <w:numPr>
          <w:ilvl w:val="1"/>
          <w:numId w:val="15"/>
        </w:numPr>
      </w:pPr>
      <w:r>
        <w:t>Middels</w:t>
      </w:r>
    </w:p>
    <w:p w:rsidR="00FE5CD7" w:rsidRDefault="00FE5CD7" w:rsidP="00FE5CD7">
      <w:pPr>
        <w:numPr>
          <w:ilvl w:val="1"/>
          <w:numId w:val="15"/>
        </w:numPr>
      </w:pPr>
      <w:r>
        <w:t xml:space="preserve">Koble til på nytt. Dersom feilen ligger i programmet loggføres dette. </w:t>
      </w:r>
    </w:p>
    <w:p w:rsidR="00FE5CD7" w:rsidRDefault="00FE5CD7" w:rsidP="00FE5CD7">
      <w:pPr>
        <w:ind w:right="-120"/>
      </w:pPr>
    </w:p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006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 xml:space="preserve">Vi skal teste </w:t>
      </w:r>
      <w:proofErr w:type="spellStart"/>
      <w:r>
        <w:t>behandligen</w:t>
      </w:r>
      <w:proofErr w:type="spellEnd"/>
      <w:r>
        <w:t xml:space="preserve"> av møteinnkallinger. Dette innebærer at deltakere enten kan godta eller avslå invitasjoner.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En bruker svarer "</w:t>
      </w:r>
      <w:proofErr w:type="gramStart"/>
      <w:r>
        <w:t>avslå</w:t>
      </w:r>
      <w:proofErr w:type="gramEnd"/>
      <w:r>
        <w:t xml:space="preserve">" og "godta" på en del forskjellige invitasjoner.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Om brukeren godtar invitasjonen, må han legges til i listen over deltakere i tillegg til at møtet opprettes i kalenderen hans. Om brukeren avslår, sendes melding til møteleder.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16"/>
        </w:numPr>
      </w:pPr>
      <w:r>
        <w:t>Brukeren blir lagt til i møtet etter å ha valgt "avslå."</w:t>
      </w:r>
    </w:p>
    <w:p w:rsidR="00FE5CD7" w:rsidRDefault="00FE5CD7" w:rsidP="00FE5CD7">
      <w:pPr>
        <w:numPr>
          <w:ilvl w:val="0"/>
          <w:numId w:val="16"/>
        </w:numPr>
      </w:pPr>
      <w:r>
        <w:t>Brukeren blir ikke lagt til i møtet etter å ha valgt "godta."</w:t>
      </w:r>
    </w:p>
    <w:p w:rsidR="00FE5CD7" w:rsidRDefault="00FE5CD7" w:rsidP="00FE5CD7">
      <w:pPr>
        <w:numPr>
          <w:ilvl w:val="0"/>
          <w:numId w:val="16"/>
        </w:numPr>
      </w:pPr>
      <w:r>
        <w:t>Melding sendes ikke til møtelederen.</w:t>
      </w:r>
    </w:p>
    <w:p w:rsidR="00FE5CD7" w:rsidRDefault="00FE5CD7" w:rsidP="00FE5CD7">
      <w:pPr>
        <w:numPr>
          <w:ilvl w:val="0"/>
          <w:numId w:val="16"/>
        </w:numPr>
      </w:pPr>
      <w:r>
        <w:t>Møtet blir ikke lagt til i brukerens kalender selv om han godtar.</w:t>
      </w:r>
    </w:p>
    <w:p w:rsidR="00FE5CD7" w:rsidRDefault="00FE5CD7" w:rsidP="00FE5CD7">
      <w:pPr>
        <w:numPr>
          <w:ilvl w:val="0"/>
          <w:numId w:val="16"/>
        </w:numPr>
      </w:pPr>
      <w:r>
        <w:t>Brukeren får møtet i kalenderen, men blir ikke lagt til i listen.</w:t>
      </w:r>
    </w:p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17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17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17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17"/>
        </w:numPr>
      </w:pPr>
      <w:r>
        <w:t>Flere avtaler må være opprettet i databasen.</w:t>
      </w:r>
    </w:p>
    <w:p w:rsidR="00FE5CD7" w:rsidRDefault="00FE5CD7" w:rsidP="00FE5CD7">
      <w:pPr>
        <w:numPr>
          <w:ilvl w:val="0"/>
          <w:numId w:val="17"/>
        </w:numPr>
      </w:pPr>
      <w:r>
        <w:t xml:space="preserve">Bruker må ha </w:t>
      </w:r>
      <w:proofErr w:type="spellStart"/>
      <w:r>
        <w:t>mottat</w:t>
      </w:r>
      <w:proofErr w:type="spellEnd"/>
      <w:r>
        <w:t xml:space="preserve"> invitasjon til flere møter.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lastRenderedPageBreak/>
        <w:t>Vi antar at testene vil ta ca. 20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18"/>
        </w:numPr>
      </w:pPr>
      <w:r>
        <w:t>Maskinvarefeil</w:t>
      </w:r>
    </w:p>
    <w:p w:rsidR="00FE5CD7" w:rsidRDefault="00FE5CD7" w:rsidP="00FE5CD7">
      <w:pPr>
        <w:numPr>
          <w:ilvl w:val="1"/>
          <w:numId w:val="18"/>
        </w:numPr>
      </w:pPr>
      <w:r>
        <w:t>Svært lav.</w:t>
      </w:r>
    </w:p>
    <w:p w:rsidR="00FE5CD7" w:rsidRDefault="00FE5CD7" w:rsidP="00FE5CD7">
      <w:pPr>
        <w:numPr>
          <w:ilvl w:val="1"/>
          <w:numId w:val="18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18"/>
        </w:numPr>
      </w:pPr>
      <w:r>
        <w:t>Avbrudd i tilkoblingen</w:t>
      </w:r>
    </w:p>
    <w:p w:rsidR="00FE5CD7" w:rsidRDefault="00FE5CD7" w:rsidP="00FE5CD7">
      <w:pPr>
        <w:numPr>
          <w:ilvl w:val="1"/>
          <w:numId w:val="18"/>
        </w:numPr>
      </w:pPr>
      <w:r>
        <w:t>Middels</w:t>
      </w:r>
    </w:p>
    <w:p w:rsidR="00FE5CD7" w:rsidRDefault="00FE5CD7" w:rsidP="00FE5CD7">
      <w:pPr>
        <w:numPr>
          <w:ilvl w:val="1"/>
          <w:numId w:val="18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007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teste om møtelederen kan endre en møteinnkalling.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Møtelederen skal kunne se listen for brukerne som har godtatt og brukerne som har avslått en invitasjon. Deretter skal han kunne endre møtet.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 xml:space="preserve">Sjekke at møtet endres, og at alle deltakere blir sendt de nye </w:t>
      </w:r>
      <w:proofErr w:type="spellStart"/>
      <w:r>
        <w:t>opplysningene</w:t>
      </w:r>
      <w:proofErr w:type="gramStart"/>
      <w:r>
        <w:t>.Refererer</w:t>
      </w:r>
      <w:proofErr w:type="spellEnd"/>
      <w:proofErr w:type="gramEnd"/>
      <w:r>
        <w:t xml:space="preserve"> videre til  godkjennings-kriterier for Test-id: 005.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19"/>
        </w:numPr>
      </w:pPr>
      <w:r>
        <w:t>Møtet endres ikke i databasen.</w:t>
      </w:r>
    </w:p>
    <w:p w:rsidR="00FE5CD7" w:rsidRDefault="00FE5CD7" w:rsidP="00FE5CD7">
      <w:pPr>
        <w:numPr>
          <w:ilvl w:val="0"/>
          <w:numId w:val="19"/>
        </w:numPr>
      </w:pPr>
      <w:r>
        <w:t>Test 005 krasjer.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20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20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20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20"/>
        </w:numPr>
      </w:pPr>
      <w:r>
        <w:t>Flere avtaler må være opprettet i databasen.</w:t>
      </w:r>
    </w:p>
    <w:p w:rsidR="00FE5CD7" w:rsidRDefault="00FE5CD7" w:rsidP="00FE5CD7">
      <w:pPr>
        <w:numPr>
          <w:ilvl w:val="0"/>
          <w:numId w:val="20"/>
        </w:numPr>
      </w:pPr>
      <w:r>
        <w:t>Brukere må ha svart på de opprinnelige invitasjonene.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Tidsplan</w:t>
      </w:r>
    </w:p>
    <w:p w:rsidR="00FE5CD7" w:rsidRDefault="00FE5CD7" w:rsidP="00FE5CD7">
      <w:r>
        <w:t>Vi antar at testene vil ta ca. 20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21"/>
        </w:numPr>
      </w:pPr>
      <w:r>
        <w:t>Maskinvarefeil</w:t>
      </w:r>
    </w:p>
    <w:p w:rsidR="00FE5CD7" w:rsidRDefault="00FE5CD7" w:rsidP="00FE5CD7">
      <w:pPr>
        <w:numPr>
          <w:ilvl w:val="1"/>
          <w:numId w:val="21"/>
        </w:numPr>
      </w:pPr>
      <w:r>
        <w:t>Svært lav.</w:t>
      </w:r>
    </w:p>
    <w:p w:rsidR="00FE5CD7" w:rsidRDefault="00FE5CD7" w:rsidP="00FE5CD7">
      <w:pPr>
        <w:numPr>
          <w:ilvl w:val="1"/>
          <w:numId w:val="21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21"/>
        </w:numPr>
      </w:pPr>
      <w:r>
        <w:t>Avbrudd i tilkoblingen</w:t>
      </w:r>
    </w:p>
    <w:p w:rsidR="00FE5CD7" w:rsidRDefault="00FE5CD7" w:rsidP="00FE5CD7">
      <w:pPr>
        <w:numPr>
          <w:ilvl w:val="1"/>
          <w:numId w:val="21"/>
        </w:numPr>
      </w:pPr>
      <w:r>
        <w:t>Middels</w:t>
      </w:r>
    </w:p>
    <w:p w:rsidR="00FE5CD7" w:rsidRDefault="00FE5CD7" w:rsidP="00FE5CD7">
      <w:pPr>
        <w:numPr>
          <w:ilvl w:val="1"/>
          <w:numId w:val="21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008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teste om møtelederen kan avlyse et møte.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>Møtelederen prøver å avlyse møtet.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Møtet avlyses. Alle deltakere mottar melding og møtet fjernes fra kalenderen til alle som hadde godtatt. Kun møtelederen skal kunne avlyse et møte.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22"/>
        </w:numPr>
      </w:pPr>
      <w:r>
        <w:t>Møtet slettes ikke fra databasen.</w:t>
      </w:r>
    </w:p>
    <w:p w:rsidR="00FE5CD7" w:rsidRDefault="00FE5CD7" w:rsidP="00FE5CD7">
      <w:pPr>
        <w:numPr>
          <w:ilvl w:val="0"/>
          <w:numId w:val="22"/>
        </w:numPr>
      </w:pPr>
      <w:r>
        <w:t>Deltakerne mottar ikke melding.</w:t>
      </w:r>
    </w:p>
    <w:p w:rsidR="00FE5CD7" w:rsidRDefault="00FE5CD7" w:rsidP="00FE5CD7">
      <w:pPr>
        <w:numPr>
          <w:ilvl w:val="0"/>
          <w:numId w:val="22"/>
        </w:numPr>
      </w:pPr>
      <w:r>
        <w:t xml:space="preserve">Møtet fjernes ikke fra </w:t>
      </w:r>
      <w:proofErr w:type="spellStart"/>
      <w:r>
        <w:t>kalenderene</w:t>
      </w:r>
      <w:proofErr w:type="spellEnd"/>
      <w:r>
        <w:t xml:space="preserve"> til deltakerne.</w:t>
      </w:r>
    </w:p>
    <w:p w:rsidR="00FE5CD7" w:rsidRDefault="00FE5CD7" w:rsidP="00FE5CD7">
      <w:pPr>
        <w:numPr>
          <w:ilvl w:val="0"/>
          <w:numId w:val="22"/>
        </w:numPr>
      </w:pPr>
      <w:r>
        <w:t>Andre enn møteleder kan avlyse et møte.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</w:t>
      </w:r>
      <w:r w:rsidR="00590C2A">
        <w:t>IT</w:t>
      </w:r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23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23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23"/>
        </w:numPr>
      </w:pPr>
      <w:r>
        <w:lastRenderedPageBreak/>
        <w:t>En bruker må være logget inn.</w:t>
      </w:r>
    </w:p>
    <w:p w:rsidR="00FE5CD7" w:rsidRDefault="00FE5CD7" w:rsidP="00FE5CD7">
      <w:pPr>
        <w:numPr>
          <w:ilvl w:val="0"/>
          <w:numId w:val="23"/>
        </w:numPr>
      </w:pPr>
      <w:r>
        <w:t>Flere avtaler må være opprettet i databasen.</w:t>
      </w:r>
    </w:p>
    <w:p w:rsidR="00FE5CD7" w:rsidRDefault="00FE5CD7" w:rsidP="00FE5CD7">
      <w:pPr>
        <w:numPr>
          <w:ilvl w:val="0"/>
          <w:numId w:val="23"/>
        </w:numPr>
      </w:pPr>
      <w:r>
        <w:t>Brukere må ha svart på de opprinnelige invitasjonene.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10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24"/>
        </w:numPr>
      </w:pPr>
      <w:r>
        <w:t>Maskinvarefeil</w:t>
      </w:r>
    </w:p>
    <w:p w:rsidR="00FE5CD7" w:rsidRDefault="00FE5CD7" w:rsidP="00FE5CD7">
      <w:pPr>
        <w:numPr>
          <w:ilvl w:val="1"/>
          <w:numId w:val="24"/>
        </w:numPr>
      </w:pPr>
      <w:r>
        <w:t>Svært lav.</w:t>
      </w:r>
    </w:p>
    <w:p w:rsidR="00FE5CD7" w:rsidRDefault="00FE5CD7" w:rsidP="00FE5CD7">
      <w:pPr>
        <w:numPr>
          <w:ilvl w:val="1"/>
          <w:numId w:val="24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24"/>
        </w:numPr>
      </w:pPr>
      <w:r>
        <w:t>Avbrudd i tilkoblingen</w:t>
      </w:r>
    </w:p>
    <w:p w:rsidR="00FE5CD7" w:rsidRDefault="00FE5CD7" w:rsidP="00FE5CD7">
      <w:pPr>
        <w:numPr>
          <w:ilvl w:val="1"/>
          <w:numId w:val="24"/>
        </w:numPr>
      </w:pPr>
      <w:r>
        <w:t>Middels</w:t>
      </w:r>
    </w:p>
    <w:p w:rsidR="00FE5CD7" w:rsidRDefault="00FE5CD7" w:rsidP="00FE5CD7">
      <w:pPr>
        <w:numPr>
          <w:ilvl w:val="1"/>
          <w:numId w:val="24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009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 xml:space="preserve">Vi skal teste om en deltaker kan </w:t>
      </w:r>
      <w:proofErr w:type="spellStart"/>
      <w:r>
        <w:t>medle</w:t>
      </w:r>
      <w:proofErr w:type="spellEnd"/>
      <w:r>
        <w:t xml:space="preserve"> avbud.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 xml:space="preserve">Vi skal la en deltaker melde avbud på et møte, og se om alle andre deltakere mottar melding. Vi </w:t>
      </w:r>
      <w:proofErr w:type="gramStart"/>
      <w:r>
        <w:t>se</w:t>
      </w:r>
      <w:proofErr w:type="gramEnd"/>
      <w:r>
        <w:t xml:space="preserve"> om møtelederen deretter kan avlyse eller endre møtet. Disse funksjonene testes i test 007 og 008.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 xml:space="preserve"> Deltakeren kan fjerne møtet fra kalenderen sin og det fjernes fra databasen. Alle deltakerne må deretter motta melding om avbudet, og lederen kan da endre tidspunkt eller avlyse møtet.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25"/>
        </w:numPr>
      </w:pPr>
      <w:r>
        <w:t>Møtet slettes ikke fra kalenderen til deltakeren.</w:t>
      </w:r>
    </w:p>
    <w:p w:rsidR="00FE5CD7" w:rsidRDefault="00FE5CD7" w:rsidP="00FE5CD7">
      <w:pPr>
        <w:numPr>
          <w:ilvl w:val="0"/>
          <w:numId w:val="25"/>
        </w:numPr>
      </w:pPr>
      <w:r>
        <w:t>Deltakerne mottar ikke melding.</w:t>
      </w:r>
    </w:p>
    <w:p w:rsidR="00FE5CD7" w:rsidRDefault="00FE5CD7" w:rsidP="00FE5CD7">
      <w:pPr>
        <w:numPr>
          <w:ilvl w:val="0"/>
          <w:numId w:val="25"/>
        </w:numPr>
      </w:pPr>
      <w:r>
        <w:t>Test 007 eller 008 feiler.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programmering.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26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26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26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26"/>
        </w:numPr>
      </w:pPr>
      <w:r>
        <w:t>Flere avtaler må være opprettet i databasen.</w:t>
      </w:r>
    </w:p>
    <w:p w:rsidR="00FE5CD7" w:rsidRDefault="00FE5CD7" w:rsidP="00FE5CD7">
      <w:pPr>
        <w:numPr>
          <w:ilvl w:val="0"/>
          <w:numId w:val="26"/>
        </w:numPr>
      </w:pPr>
      <w:r>
        <w:t>Brukere må ha svart på de opprinnelige invitasjonene.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10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27"/>
        </w:numPr>
      </w:pPr>
      <w:r>
        <w:t>Maskinvarefeil</w:t>
      </w:r>
    </w:p>
    <w:p w:rsidR="00FE5CD7" w:rsidRDefault="00FE5CD7" w:rsidP="00FE5CD7">
      <w:pPr>
        <w:numPr>
          <w:ilvl w:val="1"/>
          <w:numId w:val="27"/>
        </w:numPr>
      </w:pPr>
      <w:r>
        <w:t>Svært lav.</w:t>
      </w:r>
    </w:p>
    <w:p w:rsidR="00FE5CD7" w:rsidRDefault="00FE5CD7" w:rsidP="00FE5CD7">
      <w:pPr>
        <w:numPr>
          <w:ilvl w:val="1"/>
          <w:numId w:val="27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27"/>
        </w:numPr>
      </w:pPr>
      <w:r>
        <w:t>Avbrudd i tilkoblingen</w:t>
      </w:r>
    </w:p>
    <w:p w:rsidR="00FE5CD7" w:rsidRDefault="00FE5CD7" w:rsidP="00FE5CD7">
      <w:pPr>
        <w:numPr>
          <w:ilvl w:val="1"/>
          <w:numId w:val="27"/>
        </w:numPr>
      </w:pPr>
      <w:r>
        <w:t>Middels</w:t>
      </w:r>
    </w:p>
    <w:p w:rsidR="00FE5CD7" w:rsidRDefault="00FE5CD7" w:rsidP="00FE5CD7">
      <w:pPr>
        <w:numPr>
          <w:ilvl w:val="1"/>
          <w:numId w:val="27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010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>Vi skal teste om møtelederen kan reservere et møterom.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 xml:space="preserve">Møtelederen skal ha mulighet til å velge et ledig møterom som sted for møtet. En bruker oppretter flere møter som vanlig, og prøver å reservere forskjellige møterom som sted. Møtelederen skal også prøve å avlyse møter for å se om rommene blir tilgjengelige. 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Et møterom blir reservert til møtet etter at møtelederen har valgt det fra en liste. Det samme møterommet må da ikke være tilgjengelig i samme tidsrom for andre brukere. Rommet skal også bli tilgjengelig dersom møtet avlyses av møtelederen.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28"/>
        </w:numPr>
      </w:pPr>
      <w:r>
        <w:t xml:space="preserve">Det er ikke </w:t>
      </w:r>
      <w:proofErr w:type="gramStart"/>
      <w:r>
        <w:t>mulige</w:t>
      </w:r>
      <w:proofErr w:type="gramEnd"/>
      <w:r>
        <w:t xml:space="preserve"> å velge rom.</w:t>
      </w:r>
    </w:p>
    <w:p w:rsidR="00FE5CD7" w:rsidRDefault="00FE5CD7" w:rsidP="00FE5CD7">
      <w:pPr>
        <w:numPr>
          <w:ilvl w:val="0"/>
          <w:numId w:val="28"/>
        </w:numPr>
      </w:pPr>
      <w:r>
        <w:t>Det er mulig å velge et rom som allerede er reservert.</w:t>
      </w:r>
    </w:p>
    <w:p w:rsidR="00FE5CD7" w:rsidRDefault="00FE5CD7" w:rsidP="00FE5CD7">
      <w:pPr>
        <w:numPr>
          <w:ilvl w:val="0"/>
          <w:numId w:val="28"/>
        </w:numPr>
      </w:pPr>
      <w:r>
        <w:t>Møter som avlyses gir ikke ledige rom.</w:t>
      </w:r>
    </w:p>
    <w:p w:rsidR="00FE5CD7" w:rsidRDefault="00FE5CD7" w:rsidP="00FE5CD7">
      <w:pPr>
        <w:numPr>
          <w:ilvl w:val="0"/>
          <w:numId w:val="28"/>
        </w:numPr>
      </w:pPr>
      <w:r>
        <w:t>Test 008 feiler.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 xml:space="preserve">Etter testen er gjennomført leveres logg og resultatoversikt til utviklerne for eventuell retting </w:t>
      </w:r>
      <w:r>
        <w:lastRenderedPageBreak/>
        <w:t>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programmering.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29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29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29"/>
        </w:numPr>
      </w:pPr>
      <w:r>
        <w:t>En bruker må være logget inn.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20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30"/>
        </w:numPr>
      </w:pPr>
      <w:r>
        <w:t>Maskinvarefeil</w:t>
      </w:r>
    </w:p>
    <w:p w:rsidR="00FE5CD7" w:rsidRDefault="00FE5CD7" w:rsidP="00FE5CD7">
      <w:pPr>
        <w:numPr>
          <w:ilvl w:val="1"/>
          <w:numId w:val="30"/>
        </w:numPr>
      </w:pPr>
      <w:r>
        <w:t>Svært lav.</w:t>
      </w:r>
    </w:p>
    <w:p w:rsidR="00FE5CD7" w:rsidRDefault="00FE5CD7" w:rsidP="00FE5CD7">
      <w:pPr>
        <w:numPr>
          <w:ilvl w:val="1"/>
          <w:numId w:val="30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30"/>
        </w:numPr>
      </w:pPr>
      <w:r>
        <w:t>Avbrudd i tilkoblingen</w:t>
      </w:r>
    </w:p>
    <w:p w:rsidR="00FE5CD7" w:rsidRDefault="00FE5CD7" w:rsidP="00FE5CD7">
      <w:pPr>
        <w:numPr>
          <w:ilvl w:val="1"/>
          <w:numId w:val="30"/>
        </w:numPr>
      </w:pPr>
      <w:r>
        <w:t>Middels</w:t>
      </w:r>
    </w:p>
    <w:p w:rsidR="00FE5CD7" w:rsidRDefault="00FE5CD7" w:rsidP="00FE5CD7">
      <w:pPr>
        <w:numPr>
          <w:ilvl w:val="1"/>
          <w:numId w:val="30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011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 xml:space="preserve">Vi skal teste om kalenderen til en bruker blir </w:t>
      </w:r>
      <w:proofErr w:type="spellStart"/>
      <w:r>
        <w:t>printet</w:t>
      </w:r>
      <w:proofErr w:type="spellEnd"/>
      <w:r>
        <w:t xml:space="preserve"> ut med korrekte møter og avtaler.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 xml:space="preserve">Det logges inn med flere brukere. Vi sjekker deretter oppføringene i kalenderen opp mot det som skal ligge i databasen. Vi sjekker også innholdet i </w:t>
      </w:r>
      <w:proofErr w:type="spellStart"/>
      <w:r>
        <w:t>kalenderene</w:t>
      </w:r>
      <w:proofErr w:type="spellEnd"/>
      <w:r>
        <w:t xml:space="preserve"> til </w:t>
      </w:r>
      <w:proofErr w:type="spellStart"/>
      <w:r>
        <w:t>brukerene</w:t>
      </w:r>
      <w:proofErr w:type="spellEnd"/>
      <w:r>
        <w:t xml:space="preserve"> opp mot hverandre for å være sikker på at rettigheter er tildelt riktig.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Kalenderne vises med korrekt innhold.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31"/>
        </w:numPr>
      </w:pPr>
      <w:r>
        <w:t>Kalenderne vises ikke.</w:t>
      </w:r>
    </w:p>
    <w:p w:rsidR="00FE5CD7" w:rsidRDefault="00FE5CD7" w:rsidP="00FE5CD7">
      <w:pPr>
        <w:numPr>
          <w:ilvl w:val="0"/>
          <w:numId w:val="31"/>
        </w:numPr>
      </w:pPr>
      <w:r>
        <w:t>Kalenderne viser data brukeren ikke skal ha tilgang til.</w:t>
      </w:r>
    </w:p>
    <w:p w:rsidR="00FE5CD7" w:rsidRDefault="00FE5CD7" w:rsidP="00FE5CD7">
      <w:pPr>
        <w:numPr>
          <w:ilvl w:val="0"/>
          <w:numId w:val="31"/>
        </w:numPr>
      </w:pPr>
      <w:r>
        <w:t>Kalenderne viser møter eller avtaler som skal være slettet fra databasen.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 xml:space="preserve">Etter testen er gjennomført leveres logg og resultatoversikt til utviklerne for eventuell retting </w:t>
      </w:r>
      <w:r>
        <w:lastRenderedPageBreak/>
        <w:t>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programmering.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32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32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32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32"/>
        </w:numPr>
      </w:pPr>
      <w:r>
        <w:t>Flere møter må være opprettet</w:t>
      </w:r>
    </w:p>
    <w:p w:rsidR="00FE5CD7" w:rsidRDefault="00FE5CD7" w:rsidP="00FE5CD7">
      <w:pPr>
        <w:numPr>
          <w:ilvl w:val="0"/>
          <w:numId w:val="32"/>
        </w:numPr>
      </w:pPr>
      <w:r>
        <w:t>Flere avtaler må være opprettet.</w:t>
      </w:r>
    </w:p>
    <w:p w:rsidR="00FE5CD7" w:rsidRDefault="00FE5CD7" w:rsidP="00FE5CD7">
      <w:pPr>
        <w:numPr>
          <w:ilvl w:val="0"/>
          <w:numId w:val="32"/>
        </w:numPr>
      </w:pPr>
      <w:r>
        <w:t>Noen av avtalene og møtene må være forsøkt slettet fra databasen.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30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33"/>
        </w:numPr>
      </w:pPr>
      <w:r>
        <w:t>Maskinvarefeil</w:t>
      </w:r>
    </w:p>
    <w:p w:rsidR="00FE5CD7" w:rsidRDefault="00FE5CD7" w:rsidP="00FE5CD7">
      <w:pPr>
        <w:numPr>
          <w:ilvl w:val="1"/>
          <w:numId w:val="33"/>
        </w:numPr>
      </w:pPr>
      <w:r>
        <w:t>Svært lav.</w:t>
      </w:r>
    </w:p>
    <w:p w:rsidR="00FE5CD7" w:rsidRDefault="00FE5CD7" w:rsidP="00FE5CD7">
      <w:pPr>
        <w:numPr>
          <w:ilvl w:val="1"/>
          <w:numId w:val="33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33"/>
        </w:numPr>
      </w:pPr>
      <w:r>
        <w:t>Avbrudd i tilkoblingen</w:t>
      </w:r>
    </w:p>
    <w:p w:rsidR="00FE5CD7" w:rsidRDefault="00FE5CD7" w:rsidP="00FE5CD7">
      <w:pPr>
        <w:numPr>
          <w:ilvl w:val="1"/>
          <w:numId w:val="33"/>
        </w:numPr>
      </w:pPr>
      <w:r>
        <w:t>Middels</w:t>
      </w:r>
    </w:p>
    <w:p w:rsidR="00FE5CD7" w:rsidRDefault="00FE5CD7" w:rsidP="00FE5CD7">
      <w:pPr>
        <w:numPr>
          <w:ilvl w:val="1"/>
          <w:numId w:val="33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012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 xml:space="preserve">Vi skal teste om kalenderen til en bruker blir </w:t>
      </w:r>
      <w:proofErr w:type="spellStart"/>
      <w:r>
        <w:t>printet</w:t>
      </w:r>
      <w:proofErr w:type="spellEnd"/>
      <w:r>
        <w:t xml:space="preserve"> ut med korrekte møter og avtaler med riktig status.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 xml:space="preserve">Det logges inn med flere brukere. Vi sjekker deretter oppføringene i kalenderen opp mot det som skal ligge i databasen. Vi sjekker også innholdet i </w:t>
      </w:r>
      <w:proofErr w:type="spellStart"/>
      <w:r>
        <w:t>kalenderene</w:t>
      </w:r>
      <w:proofErr w:type="spellEnd"/>
      <w:r>
        <w:t xml:space="preserve"> til </w:t>
      </w:r>
      <w:proofErr w:type="spellStart"/>
      <w:r>
        <w:t>brukerene</w:t>
      </w:r>
      <w:proofErr w:type="spellEnd"/>
      <w:r>
        <w:t xml:space="preserve"> opp mot hverandre for å være sikker på at rettigheter er tildelt riktig. Status på oppføringene skal </w:t>
      </w:r>
      <w:proofErr w:type="spellStart"/>
      <w:r>
        <w:t>vises.s</w:t>
      </w:r>
      <w:proofErr w:type="spellEnd"/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Kalenderne vises med korrekt innhold.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Avbruddskriterier</w:t>
      </w:r>
    </w:p>
    <w:p w:rsidR="00FE5CD7" w:rsidRDefault="00FE5CD7" w:rsidP="00FE5CD7">
      <w:pPr>
        <w:numPr>
          <w:ilvl w:val="0"/>
          <w:numId w:val="34"/>
        </w:numPr>
      </w:pPr>
      <w:r>
        <w:t>Test 011 feiler.</w:t>
      </w:r>
    </w:p>
    <w:p w:rsidR="00FE5CD7" w:rsidRDefault="00FE5CD7" w:rsidP="00FE5CD7">
      <w:pPr>
        <w:numPr>
          <w:ilvl w:val="0"/>
          <w:numId w:val="34"/>
        </w:numPr>
      </w:pPr>
      <w:r>
        <w:t>Kalenderne viser feil status på møter.</w:t>
      </w:r>
    </w:p>
    <w:p w:rsidR="00FE5CD7" w:rsidRDefault="00FE5CD7" w:rsidP="00FE5CD7"/>
    <w:p w:rsidR="00FE5CD7" w:rsidRDefault="00FE5CD7" w:rsidP="00FE5CD7">
      <w:r>
        <w:lastRenderedPageBreak/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programmering.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35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35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35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35"/>
        </w:numPr>
      </w:pPr>
      <w:r>
        <w:t>Flere møter må være opprettet</w:t>
      </w:r>
    </w:p>
    <w:p w:rsidR="00FE5CD7" w:rsidRDefault="00FE5CD7" w:rsidP="00FE5CD7">
      <w:pPr>
        <w:numPr>
          <w:ilvl w:val="0"/>
          <w:numId w:val="35"/>
        </w:numPr>
      </w:pPr>
      <w:r>
        <w:t>Flere avtaler må være opprettet.</w:t>
      </w:r>
    </w:p>
    <w:p w:rsidR="00FE5CD7" w:rsidRDefault="00FE5CD7" w:rsidP="00FE5CD7">
      <w:pPr>
        <w:numPr>
          <w:ilvl w:val="0"/>
          <w:numId w:val="35"/>
        </w:numPr>
      </w:pPr>
      <w:r>
        <w:t>Noen av avtalene og møtene må være forsøkt slettet fra databasen.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30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36"/>
        </w:numPr>
      </w:pPr>
      <w:r>
        <w:t>Maskinvarefeil</w:t>
      </w:r>
    </w:p>
    <w:p w:rsidR="00FE5CD7" w:rsidRDefault="00FE5CD7" w:rsidP="00FE5CD7">
      <w:pPr>
        <w:numPr>
          <w:ilvl w:val="1"/>
          <w:numId w:val="36"/>
        </w:numPr>
      </w:pPr>
      <w:r>
        <w:t>Svært lav.</w:t>
      </w:r>
    </w:p>
    <w:p w:rsidR="00FE5CD7" w:rsidRDefault="00FE5CD7" w:rsidP="00FE5CD7">
      <w:pPr>
        <w:numPr>
          <w:ilvl w:val="1"/>
          <w:numId w:val="36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36"/>
        </w:numPr>
      </w:pPr>
      <w:r>
        <w:t>Avbrudd i tilkoblingen</w:t>
      </w:r>
    </w:p>
    <w:p w:rsidR="00FE5CD7" w:rsidRDefault="00FE5CD7" w:rsidP="00FE5CD7">
      <w:pPr>
        <w:numPr>
          <w:ilvl w:val="1"/>
          <w:numId w:val="36"/>
        </w:numPr>
      </w:pPr>
      <w:r>
        <w:t>Middels</w:t>
      </w:r>
    </w:p>
    <w:p w:rsidR="00FE5CD7" w:rsidRDefault="00FE5CD7" w:rsidP="00FE5CD7">
      <w:pPr>
        <w:numPr>
          <w:ilvl w:val="1"/>
          <w:numId w:val="36"/>
        </w:numPr>
      </w:pPr>
      <w:r>
        <w:t xml:space="preserve">Koble til på nytt. Dersom feilen ligger i programmet loggføres dette. </w:t>
      </w:r>
    </w:p>
    <w:p w:rsidR="00FE5CD7" w:rsidRDefault="00FE5CD7" w:rsidP="00FE5CD7"/>
    <w:p w:rsidR="00FE5CD7" w:rsidRDefault="00FE5CD7" w:rsidP="00FE5CD7"/>
    <w:p w:rsidR="00FE5CD7" w:rsidRDefault="00FE5CD7" w:rsidP="00FE5CD7"/>
    <w:p w:rsidR="00FE5CD7" w:rsidRDefault="00FE5CD7" w:rsidP="00FE5C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Test-id: 013</w:t>
      </w:r>
    </w:p>
    <w:p w:rsidR="00FE5CD7" w:rsidRDefault="00FE5CD7" w:rsidP="00FE5CD7">
      <w:pPr>
        <w:rPr>
          <w:sz w:val="28"/>
          <w:szCs w:val="28"/>
        </w:rPr>
      </w:pPr>
    </w:p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Innledning</w:t>
      </w:r>
    </w:p>
    <w:p w:rsidR="00FE5CD7" w:rsidRDefault="00FE5CD7" w:rsidP="00FE5CD7">
      <w:r>
        <w:t xml:space="preserve">Vi skal teste om kalenderen til en bruker blir </w:t>
      </w:r>
      <w:proofErr w:type="spellStart"/>
      <w:r>
        <w:t>printet</w:t>
      </w:r>
      <w:proofErr w:type="spellEnd"/>
      <w:r>
        <w:t xml:space="preserve"> ut med korrekte møter og avtaler, og at kalenderne til valgte brukere vises.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Hvordan skal vi teste?</w:t>
      </w:r>
    </w:p>
    <w:p w:rsidR="00FE5CD7" w:rsidRDefault="00FE5CD7" w:rsidP="00FE5CD7">
      <w:r>
        <w:t xml:space="preserve">Det logges inn med flere brukere. Vi sjekker deretter oppføringene i kalenderen opp mot det som skal ligge i databasen. Vi sjekker også innholdet i </w:t>
      </w:r>
      <w:proofErr w:type="spellStart"/>
      <w:r>
        <w:t>kalenderene</w:t>
      </w:r>
      <w:proofErr w:type="spellEnd"/>
      <w:r>
        <w:t xml:space="preserve"> til </w:t>
      </w:r>
      <w:proofErr w:type="spellStart"/>
      <w:r>
        <w:t>brukerene</w:t>
      </w:r>
      <w:proofErr w:type="spellEnd"/>
      <w:r>
        <w:t xml:space="preserve"> opp mot hverandre for å være sikker på at rettigheter er tildelt riktig. Vi sammenligner resultatene fra hver bruker med kalenderne til de valgte </w:t>
      </w:r>
      <w:proofErr w:type="spellStart"/>
      <w:r>
        <w:t>brukerene</w:t>
      </w:r>
      <w:proofErr w:type="spellEnd"/>
      <w:r>
        <w:t xml:space="preserve">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Godkjennings-kriterier</w:t>
      </w:r>
    </w:p>
    <w:p w:rsidR="00FE5CD7" w:rsidRDefault="00FE5CD7" w:rsidP="00FE5CD7">
      <w:r>
        <w:t>Kalenderne vises med korrekt innhold.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Avbruddskriterier</w:t>
      </w:r>
    </w:p>
    <w:p w:rsidR="00FE5CD7" w:rsidRDefault="00FE5CD7" w:rsidP="00FE5CD7">
      <w:pPr>
        <w:numPr>
          <w:ilvl w:val="0"/>
          <w:numId w:val="37"/>
        </w:numPr>
      </w:pPr>
      <w:r>
        <w:t>Test 011 feiler.</w:t>
      </w:r>
    </w:p>
    <w:p w:rsidR="00FE5CD7" w:rsidRDefault="00FE5CD7" w:rsidP="00FE5CD7">
      <w:pPr>
        <w:numPr>
          <w:ilvl w:val="0"/>
          <w:numId w:val="37"/>
        </w:numPr>
      </w:pPr>
      <w:r>
        <w:t>Kalenderne viser data fra feil brukere.</w:t>
      </w:r>
    </w:p>
    <w:p w:rsidR="00FE5CD7" w:rsidRDefault="00FE5CD7" w:rsidP="00FE5CD7">
      <w:pPr>
        <w:numPr>
          <w:ilvl w:val="0"/>
          <w:numId w:val="37"/>
        </w:numPr>
      </w:pPr>
      <w:r>
        <w:t>Kalenderne viser ikke data fra andre brukere.</w:t>
      </w:r>
    </w:p>
    <w:p w:rsidR="00FE5CD7" w:rsidRDefault="00FE5CD7" w:rsidP="00FE5CD7"/>
    <w:p w:rsidR="00FE5CD7" w:rsidRDefault="00FE5CD7" w:rsidP="00FE5CD7">
      <w:r>
        <w:t>Når eventuelle feil er rettet kjøres hele eller deler av testen på nytt.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Testleveranse</w:t>
      </w:r>
    </w:p>
    <w:p w:rsidR="00FE5CD7" w:rsidRDefault="00FE5CD7" w:rsidP="00FE5CD7">
      <w:r>
        <w:t>Etter testen er gjennomført leveres logg og resultatoversikt til utviklerne for eventuell retting av feil.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Arbeidsoppgaver</w:t>
      </w:r>
    </w:p>
    <w:p w:rsidR="00FE5CD7" w:rsidRDefault="00FE5CD7" w:rsidP="00FE5CD7">
      <w:r>
        <w:t xml:space="preserve">Til testen bruker vi en person til å skrive inn data, og en til å kontrollere resultat og føre logg. Person nummer 2 sjekker også at kravene til omgivelsene er oppfylt. Begge testerne burde ha grunnleggende kompetanse innen programmering. 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Krav til omgivelser</w:t>
      </w:r>
    </w:p>
    <w:p w:rsidR="00FE5CD7" w:rsidRDefault="00FE5CD7" w:rsidP="00FE5CD7">
      <w:pPr>
        <w:numPr>
          <w:ilvl w:val="0"/>
          <w:numId w:val="38"/>
        </w:numPr>
      </w:pPr>
      <w:r>
        <w:t>Maskinen må være tilkoblet serveren</w:t>
      </w:r>
    </w:p>
    <w:p w:rsidR="00FE5CD7" w:rsidRDefault="00FE5CD7" w:rsidP="00FE5CD7">
      <w:pPr>
        <w:numPr>
          <w:ilvl w:val="0"/>
          <w:numId w:val="38"/>
        </w:numPr>
      </w:pPr>
      <w:r>
        <w:t>Av programvare kreves kun klientprogrammet.</w:t>
      </w:r>
    </w:p>
    <w:p w:rsidR="00FE5CD7" w:rsidRDefault="00FE5CD7" w:rsidP="00FE5CD7">
      <w:pPr>
        <w:numPr>
          <w:ilvl w:val="0"/>
          <w:numId w:val="38"/>
        </w:numPr>
      </w:pPr>
      <w:r>
        <w:t>En bruker må være logget inn.</w:t>
      </w:r>
    </w:p>
    <w:p w:rsidR="00FE5CD7" w:rsidRDefault="00FE5CD7" w:rsidP="00FE5CD7">
      <w:pPr>
        <w:numPr>
          <w:ilvl w:val="0"/>
          <w:numId w:val="38"/>
        </w:numPr>
      </w:pPr>
      <w:r>
        <w:t>Flere møter må være opprettet</w:t>
      </w:r>
    </w:p>
    <w:p w:rsidR="00FE5CD7" w:rsidRDefault="00FE5CD7" w:rsidP="00FE5CD7">
      <w:pPr>
        <w:numPr>
          <w:ilvl w:val="0"/>
          <w:numId w:val="38"/>
        </w:numPr>
      </w:pPr>
      <w:r>
        <w:t>Flere avtaler må være opprettet.</w:t>
      </w:r>
    </w:p>
    <w:p w:rsidR="00FE5CD7" w:rsidRDefault="00FE5CD7" w:rsidP="00FE5CD7">
      <w:pPr>
        <w:numPr>
          <w:ilvl w:val="0"/>
          <w:numId w:val="38"/>
        </w:numPr>
      </w:pPr>
      <w:r>
        <w:t>Noen av avtalene og møtene må være forsøkt slettet fra databasen.</w:t>
      </w:r>
    </w:p>
    <w:p w:rsidR="00FE5CD7" w:rsidRDefault="00FE5CD7" w:rsidP="00FE5CD7">
      <w:pPr>
        <w:numPr>
          <w:ilvl w:val="0"/>
          <w:numId w:val="38"/>
        </w:numPr>
      </w:pPr>
      <w:r>
        <w:t>Flere brukere må ha avtaler og møter opprettet.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Tidsplan</w:t>
      </w:r>
    </w:p>
    <w:p w:rsidR="00FE5CD7" w:rsidRDefault="00FE5CD7" w:rsidP="00FE5CD7">
      <w:r>
        <w:t>Vi antar at testene vil ta ca. 20 minutter, og vil kreve bruk av en pc.</w:t>
      </w:r>
    </w:p>
    <w:p w:rsidR="00FE5CD7" w:rsidRDefault="00FE5CD7" w:rsidP="00FE5CD7"/>
    <w:p w:rsidR="00FE5CD7" w:rsidRDefault="00FE5CD7" w:rsidP="00FE5CD7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</w:p>
    <w:p w:rsidR="00FE5CD7" w:rsidRDefault="00FE5CD7" w:rsidP="00FE5CD7">
      <w:pPr>
        <w:numPr>
          <w:ilvl w:val="0"/>
          <w:numId w:val="39"/>
        </w:numPr>
      </w:pPr>
      <w:r>
        <w:t>Maskinvarefeil</w:t>
      </w:r>
    </w:p>
    <w:p w:rsidR="00FE5CD7" w:rsidRDefault="00FE5CD7" w:rsidP="00FE5CD7">
      <w:pPr>
        <w:numPr>
          <w:ilvl w:val="1"/>
          <w:numId w:val="39"/>
        </w:numPr>
      </w:pPr>
      <w:r>
        <w:t>Svært lav.</w:t>
      </w:r>
    </w:p>
    <w:p w:rsidR="00FE5CD7" w:rsidRDefault="00FE5CD7" w:rsidP="00FE5CD7">
      <w:pPr>
        <w:numPr>
          <w:ilvl w:val="1"/>
          <w:numId w:val="39"/>
        </w:numPr>
      </w:pPr>
      <w:r>
        <w:t>Finne en annen pc som kan kobles mot serveren.</w:t>
      </w:r>
    </w:p>
    <w:p w:rsidR="00FE5CD7" w:rsidRDefault="00FE5CD7" w:rsidP="00FE5CD7">
      <w:pPr>
        <w:numPr>
          <w:ilvl w:val="0"/>
          <w:numId w:val="39"/>
        </w:numPr>
      </w:pPr>
      <w:r>
        <w:t>Avbrudd i tilkoblingen</w:t>
      </w:r>
    </w:p>
    <w:p w:rsidR="00FE5CD7" w:rsidRDefault="00FE5CD7" w:rsidP="00FE5CD7">
      <w:pPr>
        <w:numPr>
          <w:ilvl w:val="1"/>
          <w:numId w:val="39"/>
        </w:numPr>
      </w:pPr>
      <w:r>
        <w:t>Middels</w:t>
      </w:r>
    </w:p>
    <w:p w:rsidR="00FE5CD7" w:rsidRDefault="00FE5CD7" w:rsidP="00FE5CD7">
      <w:pPr>
        <w:numPr>
          <w:ilvl w:val="1"/>
          <w:numId w:val="39"/>
        </w:numPr>
      </w:pPr>
      <w:r>
        <w:t xml:space="preserve">Koble til på nytt. Dersom feilen ligger i programmet loggføres dette. </w:t>
      </w:r>
    </w:p>
    <w:p w:rsidR="00490FF4" w:rsidRDefault="00490FF4"/>
    <w:sectPr w:rsidR="0049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>
    <w:nsid w:val="00000013"/>
    <w:multiLevelType w:val="multilevel"/>
    <w:tmpl w:val="0000001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00000015"/>
    <w:multiLevelType w:val="multilevel"/>
    <w:tmpl w:val="0000001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>
    <w:nsid w:val="00000017"/>
    <w:multiLevelType w:val="multilevel"/>
    <w:tmpl w:val="0000001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3">
    <w:nsid w:val="00000018"/>
    <w:multiLevelType w:val="multilevel"/>
    <w:tmpl w:val="0000001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>
    <w:nsid w:val="00000019"/>
    <w:multiLevelType w:val="multilevel"/>
    <w:tmpl w:val="0000001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>
    <w:nsid w:val="0000001A"/>
    <w:multiLevelType w:val="multilevel"/>
    <w:tmpl w:val="0000001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>
    <w:nsid w:val="0000001B"/>
    <w:multiLevelType w:val="multilevel"/>
    <w:tmpl w:val="0000001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>
    <w:nsid w:val="0000001C"/>
    <w:multiLevelType w:val="multilevel"/>
    <w:tmpl w:val="0000001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>
    <w:nsid w:val="0000001D"/>
    <w:multiLevelType w:val="multilevel"/>
    <w:tmpl w:val="0000001D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>
    <w:nsid w:val="0000001E"/>
    <w:multiLevelType w:val="multilevel"/>
    <w:tmpl w:val="0000001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0000001F"/>
    <w:multiLevelType w:val="multilevel"/>
    <w:tmpl w:val="0000001F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1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00000028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4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8"/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20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2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24"/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6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8"/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F1"/>
    <w:rsid w:val="0020101F"/>
    <w:rsid w:val="00414696"/>
    <w:rsid w:val="00474AF1"/>
    <w:rsid w:val="00490FF4"/>
    <w:rsid w:val="00590C2A"/>
    <w:rsid w:val="007C0572"/>
    <w:rsid w:val="007C7681"/>
    <w:rsid w:val="00AD208E"/>
    <w:rsid w:val="00F73303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D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D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3231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</dc:creator>
  <cp:keywords/>
  <dc:description/>
  <cp:lastModifiedBy>Lars Erik</cp:lastModifiedBy>
  <cp:revision>8</cp:revision>
  <dcterms:created xsi:type="dcterms:W3CDTF">2012-11-19T10:39:00Z</dcterms:created>
  <dcterms:modified xsi:type="dcterms:W3CDTF">2012-11-19T12:34:00Z</dcterms:modified>
</cp:coreProperties>
</file>